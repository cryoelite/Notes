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07DB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BFBDDAA" wp14:editId="1CB82BA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C1182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44D69A9C" w14:textId="77777777" w:rsidTr="00A6783B">
        <w:trPr>
          <w:trHeight w:val="270"/>
          <w:jc w:val="center"/>
        </w:trPr>
        <w:tc>
          <w:tcPr>
            <w:tcW w:w="10800" w:type="dxa"/>
          </w:tcPr>
          <w:p w14:paraId="45A422C4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5AD4B714" wp14:editId="2D8071B4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1158CB4" w14:textId="66A5BF6F" w:rsidR="00A66B18" w:rsidRPr="00AA089B" w:rsidRDefault="00A11E45" w:rsidP="00AA089B">
                                  <w:pPr>
                                    <w:pStyle w:val="Logo"/>
                                  </w:pPr>
                                  <w:r>
                                    <w:t>Unreal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D4B71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1158CB4" w14:textId="66A5BF6F" w:rsidR="00A66B18" w:rsidRPr="00AA089B" w:rsidRDefault="00A11E45" w:rsidP="00AA089B">
                            <w:pPr>
                              <w:pStyle w:val="Logo"/>
                            </w:pPr>
                            <w:r>
                              <w:t>Unreal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578A9ED3" w14:textId="501734BC" w:rsidR="00A66B18" w:rsidRDefault="00A66B18" w:rsidP="00A6783B">
      <w:pPr>
        <w:pStyle w:val="Signature"/>
        <w:rPr>
          <w:color w:val="000000" w:themeColor="text1"/>
        </w:rPr>
      </w:pPr>
    </w:p>
    <w:p w14:paraId="254EEE55" w14:textId="630BAFCC" w:rsidR="00A11E45" w:rsidRPr="00A11E45" w:rsidRDefault="00A11E45" w:rsidP="00A11E45">
      <w:pPr>
        <w:pStyle w:val="Signature"/>
        <w:numPr>
          <w:ilvl w:val="0"/>
          <w:numId w:val="1"/>
        </w:numPr>
        <w:rPr>
          <w:rFonts w:ascii="Nunito" w:hAnsi="Nunito"/>
          <w:b w:val="0"/>
          <w:bCs w:val="0"/>
          <w:color w:val="000000" w:themeColor="text1"/>
        </w:rPr>
      </w:pPr>
      <w:r w:rsidRPr="00A11E45">
        <w:rPr>
          <w:rFonts w:ascii="Nunito" w:hAnsi="Nunito"/>
          <w:b w:val="0"/>
          <w:bCs w:val="0"/>
          <w:color w:val="000000" w:themeColor="text1"/>
        </w:rPr>
        <w:t>Real-time 3D creation</w:t>
      </w:r>
      <w:r>
        <w:rPr>
          <w:rFonts w:ascii="Nunito" w:hAnsi="Nunito"/>
          <w:b w:val="0"/>
          <w:bCs w:val="0"/>
          <w:color w:val="000000" w:themeColor="text1"/>
        </w:rPr>
        <w:t xml:space="preserve"> </w:t>
      </w:r>
      <w:proofErr w:type="spellStart"/>
      <w:r>
        <w:rPr>
          <w:rFonts w:ascii="Nunito" w:hAnsi="Nunito"/>
          <w:b w:val="0"/>
          <w:bCs w:val="0"/>
          <w:color w:val="000000" w:themeColor="text1"/>
        </w:rPr>
        <w:t>creation</w:t>
      </w:r>
      <w:proofErr w:type="spellEnd"/>
      <w:r>
        <w:rPr>
          <w:rFonts w:ascii="Nunito" w:hAnsi="Nunito"/>
          <w:b w:val="0"/>
          <w:bCs w:val="0"/>
          <w:color w:val="000000" w:themeColor="text1"/>
        </w:rPr>
        <w:t xml:space="preserve"> tool.</w:t>
      </w:r>
    </w:p>
    <w:sectPr w:rsidR="00A11E45" w:rsidRPr="00A11E45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E20B" w14:textId="77777777" w:rsidR="00A11E45" w:rsidRDefault="00A11E45" w:rsidP="00A66B18">
      <w:pPr>
        <w:spacing w:before="0" w:after="0"/>
      </w:pPr>
      <w:r>
        <w:separator/>
      </w:r>
    </w:p>
  </w:endnote>
  <w:endnote w:type="continuationSeparator" w:id="0">
    <w:p w14:paraId="611B393F" w14:textId="77777777" w:rsidR="00A11E45" w:rsidRDefault="00A11E4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CE66" w14:textId="77777777" w:rsidR="00A11E45" w:rsidRDefault="00A11E45" w:rsidP="00A66B18">
      <w:pPr>
        <w:spacing w:before="0" w:after="0"/>
      </w:pPr>
      <w:r>
        <w:separator/>
      </w:r>
    </w:p>
  </w:footnote>
  <w:footnote w:type="continuationSeparator" w:id="0">
    <w:p w14:paraId="2864B839" w14:textId="77777777" w:rsidR="00A11E45" w:rsidRDefault="00A11E4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5C21"/>
    <w:multiLevelType w:val="hybridMultilevel"/>
    <w:tmpl w:val="65E0A1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45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45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11E45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E2BB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lify\AppData\Local\Microsoft\Office\16.0\DTS\en-US%7b39D5DA2C-D29E-4230-87AE-D91B4A7B6BF5%7d\%7b76D32011-5934-444D-8A94-565E41098426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{76D32011-5934-444D-8A94-565E41098426}tf56348247_win32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2022-09-05T16:10:00Z</dcterms:created>
  <dcterms:modified xsi:type="dcterms:W3CDTF">2022-09-05T16:15:00Z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